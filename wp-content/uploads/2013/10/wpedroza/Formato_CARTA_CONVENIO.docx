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41072" w14:textId="77777777" w:rsidR="005126FA" w:rsidRPr="00441DC6" w:rsidRDefault="005126FA" w:rsidP="005126FA">
      <w:pPr>
        <w:ind w:right="1134"/>
        <w:rPr>
          <w:rFonts w:ascii="Myriad Pro" w:hAnsi="Myriad Pro" w:cs="Segoe UI"/>
          <w:color w:val="2179D6"/>
          <w:sz w:val="24"/>
          <w:szCs w:val="24"/>
        </w:rPr>
      </w:pPr>
      <w:r w:rsidRPr="00441DC6">
        <w:rPr>
          <w:rFonts w:ascii="Myriad Pro" w:hAnsi="Myriad Pro" w:cs="Segoe UI"/>
          <w:color w:val="2179D6"/>
          <w:sz w:val="24"/>
          <w:szCs w:val="24"/>
        </w:rPr>
        <w:t>Marlene Nava</w:t>
      </w:r>
      <w:bookmarkStart w:id="0" w:name="_GoBack"/>
    </w:p>
    <w:bookmarkEnd w:id="0"/>
    <w:p w14:paraId="7527EC5B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595959" w:themeColor="text1" w:themeTint="A6"/>
        </w:rPr>
        <w:t xml:space="preserve">Gerente de </w:t>
      </w:r>
      <w:r w:rsidRPr="00441DC6">
        <w:rPr>
          <w:rFonts w:ascii="Minion Pro" w:hAnsi="Minion Pro" w:cs="Segoe UI"/>
          <w:i/>
          <w:color w:val="595959" w:themeColor="text1" w:themeTint="A6"/>
        </w:rPr>
        <w:t>Comunidad Intelisis</w:t>
      </w:r>
    </w:p>
    <w:p w14:paraId="17A36482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72539608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0BAFA3B3" w14:textId="77777777" w:rsidR="005126FA" w:rsidRPr="00441DC6" w:rsidRDefault="005126FA" w:rsidP="00441DC6">
      <w:pPr>
        <w:ind w:right="1134"/>
        <w:jc w:val="both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595959" w:themeColor="text1" w:themeTint="A6"/>
        </w:rPr>
        <w:t xml:space="preserve">Por medio de la presente &lt;&lt;Nombre de la Empresa&gt;&gt;  hacemos constar los servicios y beneficios que se brindarán a los miembros de la </w:t>
      </w:r>
      <w:r w:rsidRPr="00441DC6">
        <w:rPr>
          <w:rFonts w:ascii="Minion Pro" w:hAnsi="Minion Pro" w:cs="Segoe UI"/>
          <w:i/>
          <w:color w:val="595959" w:themeColor="text1" w:themeTint="A6"/>
        </w:rPr>
        <w:t>Comunidad Intelisis</w:t>
      </w:r>
      <w:r w:rsidRPr="00441DC6">
        <w:rPr>
          <w:rFonts w:ascii="Minion Pro" w:hAnsi="Minion Pro" w:cs="Segoe UI"/>
          <w:color w:val="595959" w:themeColor="text1" w:themeTint="A6"/>
        </w:rPr>
        <w:t>, con una vigencia indefinida. &lt;&lt;También puede especificar el plazo&gt;&gt;</w:t>
      </w:r>
    </w:p>
    <w:p w14:paraId="6C27C7FE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4EB17D00" w14:textId="72E7D920" w:rsidR="005126FA" w:rsidRPr="00441DC6" w:rsidRDefault="005126FA" w:rsidP="005126FA">
      <w:pPr>
        <w:ind w:right="1134"/>
        <w:rPr>
          <w:rFonts w:ascii="Myriad Pro" w:hAnsi="Myriad Pro" w:cs="Segoe UI"/>
          <w:color w:val="2179D6"/>
        </w:rPr>
      </w:pPr>
      <w:r w:rsidRPr="00441DC6">
        <w:rPr>
          <w:rFonts w:ascii="Myriad Pro" w:hAnsi="Myriad Pro" w:cs="Segoe UI"/>
          <w:color w:val="2179D6"/>
        </w:rPr>
        <w:t>Servicios y/o Productos</w:t>
      </w:r>
      <w:r w:rsidR="00301C7A">
        <w:rPr>
          <w:rFonts w:ascii="Myriad Pro" w:hAnsi="Myriad Pro" w:cs="Segoe UI"/>
          <w:color w:val="2179D6"/>
        </w:rPr>
        <w:t>.</w:t>
      </w:r>
      <w:r w:rsidRPr="00441DC6">
        <w:rPr>
          <w:rFonts w:ascii="Myriad Pro" w:hAnsi="Myriad Pro" w:cs="Segoe UI"/>
          <w:color w:val="2179D6"/>
        </w:rPr>
        <w:t xml:space="preserve"> </w:t>
      </w:r>
    </w:p>
    <w:p w14:paraId="0A155340" w14:textId="77777777" w:rsidR="005126FA" w:rsidRPr="00441DC6" w:rsidRDefault="005126FA" w:rsidP="005126FA">
      <w:pPr>
        <w:pStyle w:val="ListParagraph"/>
        <w:numPr>
          <w:ilvl w:val="0"/>
          <w:numId w:val="25"/>
        </w:numPr>
        <w:ind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595959" w:themeColor="text1" w:themeTint="A6"/>
        </w:rPr>
        <w:t xml:space="preserve">&lt;&lt;Descripción de los servicios y/o productos que entran en el convenio&gt;&gt; </w:t>
      </w:r>
    </w:p>
    <w:p w14:paraId="6F278774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5A8458BD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038C9F0A" w14:textId="438198F6" w:rsidR="005126FA" w:rsidRPr="00441DC6" w:rsidRDefault="00441DC6" w:rsidP="005126FA">
      <w:pPr>
        <w:ind w:right="1134"/>
        <w:rPr>
          <w:rFonts w:ascii="Myriad Pro" w:hAnsi="Myriad Pro" w:cs="Segoe UI"/>
          <w:color w:val="2179D6"/>
        </w:rPr>
      </w:pPr>
      <w:r w:rsidRPr="00441DC6">
        <w:rPr>
          <w:rFonts w:ascii="Myriad Pro" w:hAnsi="Myriad Pro" w:cs="Segoe UI"/>
          <w:color w:val="2179D6"/>
        </w:rPr>
        <w:t>Beneficios</w:t>
      </w:r>
      <w:r w:rsidR="00301C7A">
        <w:rPr>
          <w:rFonts w:ascii="Myriad Pro" w:hAnsi="Myriad Pro" w:cs="Segoe UI"/>
          <w:color w:val="2179D6"/>
        </w:rPr>
        <w:t>.</w:t>
      </w:r>
      <w:r w:rsidR="005126FA" w:rsidRPr="00441DC6">
        <w:rPr>
          <w:rFonts w:ascii="Myriad Pro" w:hAnsi="Myriad Pro" w:cs="Segoe UI"/>
          <w:color w:val="2179D6"/>
        </w:rPr>
        <w:t xml:space="preserve"> </w:t>
      </w:r>
    </w:p>
    <w:p w14:paraId="44BDF68F" w14:textId="3161BF27" w:rsidR="005126FA" w:rsidRPr="00441DC6" w:rsidRDefault="005126FA" w:rsidP="005126FA">
      <w:pPr>
        <w:pStyle w:val="ListParagraph"/>
        <w:numPr>
          <w:ilvl w:val="0"/>
          <w:numId w:val="26"/>
        </w:numPr>
        <w:ind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595959" w:themeColor="text1" w:themeTint="A6"/>
        </w:rPr>
        <w:t>&lt;&lt;Descripción de los descuentos, promociones y/o beneficios que apli</w:t>
      </w:r>
      <w:r w:rsidR="00441DC6">
        <w:rPr>
          <w:rFonts w:ascii="Minion Pro" w:hAnsi="Minion Pro" w:cs="Segoe UI"/>
          <w:color w:val="595959" w:themeColor="text1" w:themeTint="A6"/>
        </w:rPr>
        <w:t xml:space="preserve">can para la </w:t>
      </w:r>
      <w:r w:rsidR="00441DC6" w:rsidRPr="00441DC6">
        <w:rPr>
          <w:rFonts w:ascii="Minion Pro" w:hAnsi="Minion Pro" w:cs="Segoe UI"/>
          <w:i/>
          <w:color w:val="595959" w:themeColor="text1" w:themeTint="A6"/>
        </w:rPr>
        <w:t>Comunidad Intelisis</w:t>
      </w:r>
      <w:r w:rsidRPr="00441DC6">
        <w:rPr>
          <w:rFonts w:ascii="Minion Pro" w:hAnsi="Minion Pro" w:cs="Segoe UI"/>
          <w:color w:val="595959" w:themeColor="text1" w:themeTint="A6"/>
        </w:rPr>
        <w:t xml:space="preserve"> &gt;&gt;</w:t>
      </w:r>
    </w:p>
    <w:p w14:paraId="46A8A111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4E37F034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53CFBB99" w14:textId="5DD5E46A" w:rsidR="00441DC6" w:rsidRPr="00441DC6" w:rsidRDefault="00441DC6" w:rsidP="005126FA">
      <w:pPr>
        <w:ind w:right="1134"/>
        <w:rPr>
          <w:rFonts w:ascii="Myriad Pro" w:hAnsi="Myriad Pro" w:cs="Segoe UI"/>
          <w:color w:val="2179D6"/>
        </w:rPr>
      </w:pPr>
      <w:r w:rsidRPr="00441DC6">
        <w:rPr>
          <w:rFonts w:ascii="Myriad Pro" w:hAnsi="Myriad Pro" w:cs="Segoe UI"/>
          <w:color w:val="2179D6"/>
        </w:rPr>
        <w:t>Datos de contacto</w:t>
      </w:r>
      <w:r w:rsidR="00301C7A">
        <w:rPr>
          <w:rFonts w:ascii="Myriad Pro" w:hAnsi="Myriad Pro" w:cs="Segoe UI"/>
          <w:color w:val="2179D6"/>
        </w:rPr>
        <w:t>.</w:t>
      </w:r>
    </w:p>
    <w:p w14:paraId="5306CB5D" w14:textId="635CBE36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595959" w:themeColor="text1" w:themeTint="A6"/>
        </w:rPr>
        <w:t xml:space="preserve">&lt;&lt;Sucursales o persona que atenderá a los miembros de la </w:t>
      </w:r>
      <w:r w:rsidRPr="00441DC6">
        <w:rPr>
          <w:rFonts w:ascii="Minion Pro" w:hAnsi="Minion Pro" w:cs="Segoe UI"/>
          <w:i/>
          <w:color w:val="595959" w:themeColor="text1" w:themeTint="A6"/>
        </w:rPr>
        <w:t>Comunidad Intelisis</w:t>
      </w:r>
      <w:r w:rsidRPr="00441DC6">
        <w:rPr>
          <w:rFonts w:ascii="Minion Pro" w:hAnsi="Minion Pro" w:cs="Segoe UI"/>
          <w:color w:val="595959" w:themeColor="text1" w:themeTint="A6"/>
        </w:rPr>
        <w:t xml:space="preserve"> y podrán aclarar cualquier duda respecto al convenio&gt;&gt;</w:t>
      </w:r>
    </w:p>
    <w:p w14:paraId="46B48BC5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1762EE5E" w14:textId="3F0BF932" w:rsidR="005126FA" w:rsidRPr="00441DC6" w:rsidRDefault="005126FA" w:rsidP="00441DC6">
      <w:pPr>
        <w:ind w:left="720"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2179D6"/>
        </w:rPr>
        <w:t>Nombre</w:t>
      </w:r>
      <w:r w:rsidR="00441DC6">
        <w:rPr>
          <w:rFonts w:ascii="Minion Pro" w:hAnsi="Minion Pro" w:cs="Segoe UI"/>
          <w:color w:val="595959" w:themeColor="text1" w:themeTint="A6"/>
        </w:rPr>
        <w:t xml:space="preserve"> </w:t>
      </w:r>
      <w:r w:rsidR="00441DC6" w:rsidRPr="00441DC6">
        <w:rPr>
          <w:rFonts w:ascii="Minion Pro" w:hAnsi="Minion Pro" w:cs="Segoe UI"/>
          <w:color w:val="595959" w:themeColor="text1" w:themeTint="A6"/>
        </w:rPr>
        <w:t>&lt;&lt;</w:t>
      </w:r>
      <w:r w:rsidR="00441DC6">
        <w:rPr>
          <w:rFonts w:ascii="Minion Pro" w:hAnsi="Minion Pro" w:cs="Segoe UI"/>
          <w:color w:val="595959" w:themeColor="text1" w:themeTint="A6"/>
        </w:rPr>
        <w:t xml:space="preserve"> _ </w:t>
      </w:r>
      <w:r w:rsidR="00441DC6" w:rsidRPr="00441DC6">
        <w:rPr>
          <w:rFonts w:ascii="Minion Pro" w:hAnsi="Minion Pro" w:cs="Segoe UI"/>
          <w:color w:val="595959" w:themeColor="text1" w:themeTint="A6"/>
        </w:rPr>
        <w:t>&gt;&gt;</w:t>
      </w:r>
    </w:p>
    <w:p w14:paraId="495F51E8" w14:textId="1149F8BE" w:rsidR="005126FA" w:rsidRPr="00441DC6" w:rsidRDefault="005126FA" w:rsidP="00441DC6">
      <w:pPr>
        <w:ind w:left="720"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2179D6"/>
        </w:rPr>
        <w:t>Cargo</w:t>
      </w:r>
      <w:r w:rsidR="00441DC6">
        <w:rPr>
          <w:rFonts w:ascii="Minion Pro" w:hAnsi="Minion Pro" w:cs="Segoe UI"/>
          <w:color w:val="595959" w:themeColor="text1" w:themeTint="A6"/>
        </w:rPr>
        <w:t xml:space="preserve"> </w:t>
      </w:r>
      <w:r w:rsidR="00441DC6" w:rsidRPr="00441DC6">
        <w:rPr>
          <w:rFonts w:ascii="Minion Pro" w:hAnsi="Minion Pro" w:cs="Segoe UI"/>
          <w:color w:val="595959" w:themeColor="text1" w:themeTint="A6"/>
        </w:rPr>
        <w:t>&lt;&lt;</w:t>
      </w:r>
      <w:r w:rsidR="00441DC6">
        <w:rPr>
          <w:rFonts w:ascii="Minion Pro" w:hAnsi="Minion Pro" w:cs="Segoe UI"/>
          <w:color w:val="595959" w:themeColor="text1" w:themeTint="A6"/>
        </w:rPr>
        <w:t xml:space="preserve"> _ </w:t>
      </w:r>
      <w:r w:rsidR="00441DC6" w:rsidRPr="00441DC6">
        <w:rPr>
          <w:rFonts w:ascii="Minion Pro" w:hAnsi="Minion Pro" w:cs="Segoe UI"/>
          <w:color w:val="595959" w:themeColor="text1" w:themeTint="A6"/>
        </w:rPr>
        <w:t>&gt;&gt;</w:t>
      </w:r>
    </w:p>
    <w:p w14:paraId="68D60F3D" w14:textId="4C97D65F" w:rsidR="005126FA" w:rsidRPr="00441DC6" w:rsidRDefault="005126FA" w:rsidP="00441DC6">
      <w:pPr>
        <w:ind w:left="720"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2179D6"/>
        </w:rPr>
        <w:t>Teléfono y extensión</w:t>
      </w:r>
      <w:r w:rsidR="00441DC6">
        <w:rPr>
          <w:rFonts w:ascii="Minion Pro" w:hAnsi="Minion Pro" w:cs="Segoe UI"/>
          <w:color w:val="595959" w:themeColor="text1" w:themeTint="A6"/>
        </w:rPr>
        <w:t xml:space="preserve"> </w:t>
      </w:r>
      <w:r w:rsidR="00441DC6" w:rsidRPr="00441DC6">
        <w:rPr>
          <w:rFonts w:ascii="Minion Pro" w:hAnsi="Minion Pro" w:cs="Segoe UI"/>
          <w:color w:val="595959" w:themeColor="text1" w:themeTint="A6"/>
        </w:rPr>
        <w:t>&lt;&lt;</w:t>
      </w:r>
      <w:r w:rsidR="00441DC6">
        <w:rPr>
          <w:rFonts w:ascii="Minion Pro" w:hAnsi="Minion Pro" w:cs="Segoe UI"/>
          <w:color w:val="595959" w:themeColor="text1" w:themeTint="A6"/>
        </w:rPr>
        <w:t xml:space="preserve"> _ </w:t>
      </w:r>
      <w:r w:rsidR="00441DC6" w:rsidRPr="00441DC6">
        <w:rPr>
          <w:rFonts w:ascii="Minion Pro" w:hAnsi="Minion Pro" w:cs="Segoe UI"/>
          <w:color w:val="595959" w:themeColor="text1" w:themeTint="A6"/>
        </w:rPr>
        <w:t>&gt;&gt;</w:t>
      </w:r>
    </w:p>
    <w:p w14:paraId="77138ED1" w14:textId="5E593EA7" w:rsidR="005126FA" w:rsidRPr="00441DC6" w:rsidRDefault="005126FA" w:rsidP="00441DC6">
      <w:pPr>
        <w:ind w:left="720"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2179D6"/>
        </w:rPr>
        <w:t>Correo electrónico</w:t>
      </w:r>
      <w:r w:rsidR="00441DC6">
        <w:rPr>
          <w:rFonts w:ascii="Minion Pro" w:hAnsi="Minion Pro" w:cs="Segoe UI"/>
          <w:color w:val="595959" w:themeColor="text1" w:themeTint="A6"/>
        </w:rPr>
        <w:t xml:space="preserve"> </w:t>
      </w:r>
      <w:r w:rsidR="00441DC6" w:rsidRPr="00441DC6">
        <w:rPr>
          <w:rFonts w:ascii="Minion Pro" w:hAnsi="Minion Pro" w:cs="Segoe UI"/>
          <w:color w:val="595959" w:themeColor="text1" w:themeTint="A6"/>
        </w:rPr>
        <w:t>&lt;&lt;</w:t>
      </w:r>
      <w:r w:rsidR="00441DC6">
        <w:rPr>
          <w:rFonts w:ascii="Minion Pro" w:hAnsi="Minion Pro" w:cs="Segoe UI"/>
          <w:color w:val="595959" w:themeColor="text1" w:themeTint="A6"/>
        </w:rPr>
        <w:t xml:space="preserve"> _ </w:t>
      </w:r>
      <w:r w:rsidR="00441DC6" w:rsidRPr="00441DC6">
        <w:rPr>
          <w:rFonts w:ascii="Minion Pro" w:hAnsi="Minion Pro" w:cs="Segoe UI"/>
          <w:color w:val="595959" w:themeColor="text1" w:themeTint="A6"/>
        </w:rPr>
        <w:t>&gt;&gt;</w:t>
      </w:r>
    </w:p>
    <w:p w14:paraId="445AEB33" w14:textId="1113206B" w:rsidR="005126FA" w:rsidRPr="00441DC6" w:rsidRDefault="00441DC6" w:rsidP="00441DC6">
      <w:pPr>
        <w:ind w:left="720" w:right="1134"/>
        <w:rPr>
          <w:rFonts w:ascii="Minion Pro" w:hAnsi="Minion Pro" w:cs="Segoe UI"/>
          <w:color w:val="595959" w:themeColor="text1" w:themeTint="A6"/>
        </w:rPr>
      </w:pPr>
      <w:r w:rsidRPr="00441DC6">
        <w:rPr>
          <w:rFonts w:ascii="Minion Pro" w:hAnsi="Minion Pro" w:cs="Segoe UI"/>
          <w:color w:val="2179D6"/>
        </w:rPr>
        <w:t>Página w</w:t>
      </w:r>
      <w:r w:rsidR="005126FA" w:rsidRPr="00441DC6">
        <w:rPr>
          <w:rFonts w:ascii="Minion Pro" w:hAnsi="Minion Pro" w:cs="Segoe UI"/>
          <w:color w:val="2179D6"/>
        </w:rPr>
        <w:t>eb</w:t>
      </w:r>
      <w:r>
        <w:rPr>
          <w:rFonts w:ascii="Minion Pro" w:hAnsi="Minion Pro" w:cs="Segoe UI"/>
          <w:color w:val="595959" w:themeColor="text1" w:themeTint="A6"/>
        </w:rPr>
        <w:t xml:space="preserve"> </w:t>
      </w:r>
      <w:r w:rsidRPr="00441DC6">
        <w:rPr>
          <w:rFonts w:ascii="Minion Pro" w:hAnsi="Minion Pro" w:cs="Segoe UI"/>
          <w:color w:val="595959" w:themeColor="text1" w:themeTint="A6"/>
        </w:rPr>
        <w:t>&lt;&lt;</w:t>
      </w:r>
      <w:r>
        <w:rPr>
          <w:rFonts w:ascii="Minion Pro" w:hAnsi="Minion Pro" w:cs="Segoe UI"/>
          <w:color w:val="595959" w:themeColor="text1" w:themeTint="A6"/>
        </w:rPr>
        <w:t xml:space="preserve"> _ </w:t>
      </w:r>
      <w:r w:rsidRPr="00441DC6">
        <w:rPr>
          <w:rFonts w:ascii="Minion Pro" w:hAnsi="Minion Pro" w:cs="Segoe UI"/>
          <w:color w:val="595959" w:themeColor="text1" w:themeTint="A6"/>
        </w:rPr>
        <w:t>&gt;&gt;</w:t>
      </w:r>
    </w:p>
    <w:p w14:paraId="6EFDE65B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p w14:paraId="1D7B214E" w14:textId="77777777" w:rsidR="005126FA" w:rsidRPr="00441DC6" w:rsidRDefault="005126FA" w:rsidP="005126FA">
      <w:pPr>
        <w:ind w:right="1134"/>
        <w:rPr>
          <w:rFonts w:ascii="Minion Pro" w:hAnsi="Minion Pro" w:cs="Segoe UI"/>
          <w:color w:val="595959" w:themeColor="text1" w:themeTint="A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7"/>
        <w:gridCol w:w="4055"/>
      </w:tblGrid>
      <w:tr w:rsidR="005126FA" w:rsidRPr="00441DC6" w14:paraId="3DC41327" w14:textId="77777777" w:rsidTr="005126FA">
        <w:tc>
          <w:tcPr>
            <w:tcW w:w="4489" w:type="dxa"/>
          </w:tcPr>
          <w:p w14:paraId="17B964B6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3E595683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0458A281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575EEA35" w14:textId="21B17601" w:rsidR="005126FA" w:rsidRPr="00441DC6" w:rsidRDefault="005126FA" w:rsidP="005126FA">
            <w:pPr>
              <w:ind w:right="1134"/>
              <w:jc w:val="center"/>
              <w:rPr>
                <w:rFonts w:ascii="Minion Pro" w:hAnsi="Minion Pro" w:cs="Segoe UI"/>
                <w:b/>
                <w:color w:val="595959" w:themeColor="text1" w:themeTint="A6"/>
              </w:rPr>
            </w:pP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>Firma</w:t>
            </w:r>
            <w:r w:rsidR="00441DC6"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y nombre</w:t>
            </w: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del Director General</w:t>
            </w:r>
          </w:p>
          <w:p w14:paraId="6F4BC7B2" w14:textId="77777777" w:rsidR="005126FA" w:rsidRPr="00441DC6" w:rsidRDefault="005126FA" w:rsidP="005126FA">
            <w:pPr>
              <w:ind w:right="1134"/>
              <w:jc w:val="center"/>
              <w:rPr>
                <w:rFonts w:ascii="Myriad Condensed Web" w:hAnsi="Myriad Condensed Web" w:cs="Segoe UI"/>
                <w:color w:val="2179D6"/>
              </w:rPr>
            </w:pPr>
            <w:r w:rsidRPr="00441DC6">
              <w:rPr>
                <w:rFonts w:ascii="Myriad Condensed Web" w:hAnsi="Myriad Condensed Web" w:cs="Segoe UI"/>
                <w:color w:val="2179D6"/>
              </w:rPr>
              <w:t>&lt;&lt;</w:t>
            </w:r>
            <w:r w:rsidRPr="00441DC6">
              <w:rPr>
                <w:rFonts w:ascii="Myriad Condensed Web" w:hAnsi="Myriad Condensed Web" w:cs="Segoe UI"/>
                <w:b/>
                <w:color w:val="2179D6"/>
              </w:rPr>
              <w:t>Empresa</w:t>
            </w:r>
            <w:r w:rsidRPr="00441DC6">
              <w:rPr>
                <w:rFonts w:ascii="Myriad Condensed Web" w:hAnsi="Myriad Condensed Web" w:cs="Segoe UI"/>
                <w:color w:val="2179D6"/>
              </w:rPr>
              <w:t>&gt;&gt;</w:t>
            </w:r>
          </w:p>
        </w:tc>
        <w:tc>
          <w:tcPr>
            <w:tcW w:w="4489" w:type="dxa"/>
          </w:tcPr>
          <w:p w14:paraId="4938ECB4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27DD84BE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783A2E35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6B0BA881" w14:textId="205071B2" w:rsidR="005126FA" w:rsidRPr="00441DC6" w:rsidRDefault="005126FA" w:rsidP="005126FA">
            <w:pPr>
              <w:ind w:right="1134"/>
              <w:jc w:val="center"/>
              <w:rPr>
                <w:rFonts w:ascii="Minion Pro" w:hAnsi="Minion Pro" w:cs="Segoe UI"/>
                <w:b/>
                <w:color w:val="595959" w:themeColor="text1" w:themeTint="A6"/>
              </w:rPr>
            </w:pP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>Firma</w:t>
            </w:r>
            <w:r w:rsidR="00441DC6"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y nombre</w:t>
            </w: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del Director Comercial</w:t>
            </w:r>
          </w:p>
          <w:p w14:paraId="394C4371" w14:textId="77777777" w:rsidR="005126FA" w:rsidRPr="00441DC6" w:rsidRDefault="005126FA" w:rsidP="005126FA">
            <w:pPr>
              <w:ind w:right="1134"/>
              <w:jc w:val="center"/>
              <w:rPr>
                <w:rFonts w:ascii="Myriad Condensed Web" w:hAnsi="Myriad Condensed Web" w:cs="Segoe UI"/>
                <w:b/>
                <w:color w:val="2179D6"/>
              </w:rPr>
            </w:pPr>
            <w:r w:rsidRPr="00441DC6">
              <w:rPr>
                <w:rFonts w:ascii="Myriad Condensed Web" w:hAnsi="Myriad Condensed Web" w:cs="Segoe UI"/>
                <w:b/>
                <w:color w:val="2179D6"/>
              </w:rPr>
              <w:t>Intelisis</w:t>
            </w:r>
          </w:p>
        </w:tc>
      </w:tr>
      <w:tr w:rsidR="005126FA" w:rsidRPr="00441DC6" w14:paraId="12989B5F" w14:textId="77777777" w:rsidTr="005126FA">
        <w:trPr>
          <w:trHeight w:val="1160"/>
        </w:trPr>
        <w:tc>
          <w:tcPr>
            <w:tcW w:w="4489" w:type="dxa"/>
          </w:tcPr>
          <w:p w14:paraId="261F957D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24B6997B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0C2AB896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5DF80F1C" w14:textId="549032D5" w:rsidR="005126FA" w:rsidRPr="00441DC6" w:rsidRDefault="005126FA" w:rsidP="005126FA">
            <w:pPr>
              <w:ind w:right="1134"/>
              <w:jc w:val="center"/>
              <w:rPr>
                <w:rFonts w:ascii="Minion Pro" w:hAnsi="Minion Pro" w:cs="Segoe UI"/>
                <w:b/>
                <w:color w:val="595959" w:themeColor="text1" w:themeTint="A6"/>
              </w:rPr>
            </w:pP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>Firma</w:t>
            </w:r>
            <w:r w:rsidR="00441DC6"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y nombre</w:t>
            </w: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del Responsable de Aplicar o Validar el Convenio</w:t>
            </w:r>
          </w:p>
          <w:p w14:paraId="10687CFE" w14:textId="77777777" w:rsidR="005126FA" w:rsidRPr="00441DC6" w:rsidRDefault="005126FA" w:rsidP="005126FA">
            <w:pPr>
              <w:ind w:right="1134"/>
              <w:jc w:val="center"/>
              <w:rPr>
                <w:rFonts w:ascii="Myriad Condensed Web" w:hAnsi="Myriad Condensed Web" w:cs="Segoe UI"/>
                <w:color w:val="2179D6"/>
              </w:rPr>
            </w:pPr>
            <w:r w:rsidRPr="00441DC6">
              <w:rPr>
                <w:rFonts w:ascii="Myriad Condensed Web" w:hAnsi="Myriad Condensed Web" w:cs="Segoe UI"/>
                <w:color w:val="2179D6"/>
              </w:rPr>
              <w:t>&lt;&lt;</w:t>
            </w:r>
            <w:r w:rsidRPr="00441DC6">
              <w:rPr>
                <w:rFonts w:ascii="Myriad Condensed Web" w:hAnsi="Myriad Condensed Web" w:cs="Segoe UI"/>
                <w:b/>
                <w:color w:val="2179D6"/>
              </w:rPr>
              <w:t>Empresa</w:t>
            </w:r>
            <w:r w:rsidRPr="00441DC6">
              <w:rPr>
                <w:rFonts w:ascii="Myriad Condensed Web" w:hAnsi="Myriad Condensed Web" w:cs="Segoe UI"/>
                <w:color w:val="2179D6"/>
              </w:rPr>
              <w:t>&gt;&gt;</w:t>
            </w:r>
          </w:p>
        </w:tc>
        <w:tc>
          <w:tcPr>
            <w:tcW w:w="4489" w:type="dxa"/>
          </w:tcPr>
          <w:p w14:paraId="138FCB42" w14:textId="77777777" w:rsidR="005126FA" w:rsidRPr="00441DC6" w:rsidRDefault="005126FA" w:rsidP="005126FA">
            <w:pPr>
              <w:ind w:right="1134"/>
              <w:jc w:val="center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0E75522F" w14:textId="77777777" w:rsidR="005126FA" w:rsidRPr="00441DC6" w:rsidRDefault="005126FA" w:rsidP="005126FA">
            <w:pPr>
              <w:ind w:right="1134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45DE992F" w14:textId="77777777" w:rsidR="005126FA" w:rsidRPr="00441DC6" w:rsidRDefault="005126FA" w:rsidP="005126FA">
            <w:pPr>
              <w:ind w:right="1134"/>
              <w:jc w:val="center"/>
              <w:rPr>
                <w:rFonts w:ascii="Myriad Condensed Web" w:hAnsi="Myriad Condensed Web" w:cs="Segoe UI"/>
                <w:color w:val="595959" w:themeColor="text1" w:themeTint="A6"/>
              </w:rPr>
            </w:pPr>
          </w:p>
          <w:p w14:paraId="07A77E30" w14:textId="652CAD9B" w:rsidR="005126FA" w:rsidRPr="00441DC6" w:rsidRDefault="005126FA" w:rsidP="005126FA">
            <w:pPr>
              <w:ind w:right="1134"/>
              <w:jc w:val="center"/>
              <w:rPr>
                <w:rFonts w:ascii="Minion Pro" w:hAnsi="Minion Pro" w:cs="Segoe UI"/>
                <w:b/>
                <w:color w:val="595959" w:themeColor="text1" w:themeTint="A6"/>
              </w:rPr>
            </w:pP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>Firma</w:t>
            </w:r>
            <w:r w:rsidR="00441DC6"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y nombre</w:t>
            </w:r>
            <w:r w:rsidRPr="00441DC6">
              <w:rPr>
                <w:rFonts w:ascii="Minion Pro" w:hAnsi="Minion Pro" w:cs="Segoe UI"/>
                <w:b/>
                <w:color w:val="595959" w:themeColor="text1" w:themeTint="A6"/>
              </w:rPr>
              <w:t xml:space="preserve"> del Responsable de </w:t>
            </w:r>
            <w:r w:rsidRPr="00441DC6">
              <w:rPr>
                <w:rFonts w:ascii="Minion Pro" w:hAnsi="Minion Pro" w:cs="Segoe UI"/>
                <w:b/>
                <w:i/>
                <w:color w:val="595959" w:themeColor="text1" w:themeTint="A6"/>
              </w:rPr>
              <w:t>Comunidad Intelisis</w:t>
            </w:r>
          </w:p>
          <w:p w14:paraId="3FA0B04F" w14:textId="77777777" w:rsidR="005126FA" w:rsidRPr="00441DC6" w:rsidRDefault="005126FA" w:rsidP="005126FA">
            <w:pPr>
              <w:ind w:right="1134"/>
              <w:jc w:val="center"/>
              <w:rPr>
                <w:rFonts w:ascii="Myriad Condensed Web" w:hAnsi="Myriad Condensed Web" w:cs="Segoe UI"/>
                <w:color w:val="2179D6"/>
              </w:rPr>
            </w:pPr>
            <w:r w:rsidRPr="00441DC6">
              <w:rPr>
                <w:rFonts w:ascii="Myriad Condensed Web" w:hAnsi="Myriad Condensed Web" w:cs="Segoe UI"/>
                <w:b/>
                <w:color w:val="2179D6"/>
              </w:rPr>
              <w:t>Intelisis</w:t>
            </w:r>
          </w:p>
        </w:tc>
      </w:tr>
    </w:tbl>
    <w:p w14:paraId="22A8BA87" w14:textId="0F709D8C" w:rsidR="0087496E" w:rsidRPr="00441DC6" w:rsidRDefault="0087496E" w:rsidP="00441DC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contextualSpacing/>
        <w:rPr>
          <w:rFonts w:ascii="Minion Pro" w:hAnsi="Minion Pro" w:cs="Lucida Sans"/>
          <w:bCs/>
          <w:color w:val="595959" w:themeColor="text1" w:themeTint="A6"/>
          <w:u w:val="single"/>
        </w:rPr>
      </w:pPr>
    </w:p>
    <w:sectPr w:rsidR="0087496E" w:rsidRPr="00441DC6" w:rsidSect="00C97A31">
      <w:headerReference w:type="default" r:id="rId9"/>
      <w:pgSz w:w="12240" w:h="15840"/>
      <w:pgMar w:top="2694" w:right="2886" w:bottom="1276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322CB3" w14:textId="77777777" w:rsidR="005126FA" w:rsidRDefault="005126FA" w:rsidP="00303E51">
      <w:r>
        <w:separator/>
      </w:r>
    </w:p>
  </w:endnote>
  <w:endnote w:type="continuationSeparator" w:id="0">
    <w:p w14:paraId="6EC3C109" w14:textId="77777777" w:rsidR="005126FA" w:rsidRDefault="005126FA" w:rsidP="0030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A00002AF" w:usb1="5000204B" w:usb2="00000000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Minion Pro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Myriad Condensed Web">
    <w:panose1 w:val="020B0506030403020204"/>
    <w:charset w:val="00"/>
    <w:family w:val="auto"/>
    <w:pitch w:val="variable"/>
    <w:sig w:usb0="00000003" w:usb1="00000000" w:usb2="00000000" w:usb3="00000000" w:csb0="00000093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88E02" w14:textId="77777777" w:rsidR="005126FA" w:rsidRDefault="005126FA" w:rsidP="00303E51">
      <w:r>
        <w:separator/>
      </w:r>
    </w:p>
  </w:footnote>
  <w:footnote w:type="continuationSeparator" w:id="0">
    <w:p w14:paraId="57211A9E" w14:textId="77777777" w:rsidR="005126FA" w:rsidRDefault="005126FA" w:rsidP="00303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D9AEBB" w14:textId="5345C491" w:rsidR="00C97A31" w:rsidRDefault="00411E38">
    <w:pPr>
      <w:pStyle w:val="Header"/>
    </w:pPr>
    <w:r>
      <w:rPr>
        <w:rFonts w:ascii="Minion Pro" w:hAnsi="Minion Pro"/>
        <w:noProof/>
        <w:lang w:val="en-US"/>
      </w:rPr>
      <w:drawing>
        <wp:anchor distT="0" distB="0" distL="114300" distR="114300" simplePos="0" relativeHeight="251664384" behindDoc="1" locked="0" layoutInCell="1" allowOverlap="1" wp14:anchorId="3692CA9D" wp14:editId="3873BE01">
          <wp:simplePos x="0" y="0"/>
          <wp:positionH relativeFrom="column">
            <wp:posOffset>3886200</wp:posOffset>
          </wp:positionH>
          <wp:positionV relativeFrom="paragraph">
            <wp:posOffset>-453390</wp:posOffset>
          </wp:positionV>
          <wp:extent cx="2981325" cy="4081289"/>
          <wp:effectExtent l="0" t="0" r="0" b="825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azu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81325" cy="40812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7A31" w:rsidRPr="00C97A31">
      <mc:AlternateContent>
        <mc:Choice Requires="wps">
          <w:drawing>
            <wp:anchor distT="0" distB="0" distL="114300" distR="114300" simplePos="0" relativeHeight="251659264" behindDoc="0" locked="0" layoutInCell="1" allowOverlap="1" wp14:anchorId="251D621A" wp14:editId="5E0725E6">
              <wp:simplePos x="0" y="0"/>
              <wp:positionH relativeFrom="column">
                <wp:posOffset>-121920</wp:posOffset>
              </wp:positionH>
              <wp:positionV relativeFrom="paragraph">
                <wp:posOffset>494030</wp:posOffset>
              </wp:positionV>
              <wp:extent cx="4229100" cy="53784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9100" cy="53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8B9FD3" w14:textId="77777777" w:rsidR="00C97A31" w:rsidRPr="00C97A31" w:rsidRDefault="00C97A31" w:rsidP="00C97A31">
                          <w:pPr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</w:pPr>
                          <w:r w:rsidRPr="00C97A31">
                            <w:rPr>
                              <w:rFonts w:ascii="Myriad Pro" w:hAnsi="Myriad Pro"/>
                              <w:b/>
                              <w:color w:val="2179D6"/>
                              <w:sz w:val="24"/>
                              <w:szCs w:val="24"/>
                            </w:rPr>
                            <w:t>Convenio</w:t>
                          </w:r>
                        </w:p>
                        <w:p w14:paraId="667F4980" w14:textId="77777777" w:rsidR="00C97A31" w:rsidRPr="00C97A31" w:rsidRDefault="00C97A31" w:rsidP="00C97A31">
                          <w:pPr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</w:pPr>
                          <w:r w:rsidRPr="00C97A31">
                            <w:rPr>
                              <w:rFonts w:ascii="Myriad Pro" w:hAnsi="Myriad Pro"/>
                              <w:color w:val="2179D6"/>
                              <w:sz w:val="24"/>
                              <w:szCs w:val="24"/>
                            </w:rPr>
                            <w:t>Comunidad intelisis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6" type="#_x0000_t202" style="position:absolute;margin-left:-9.55pt;margin-top:38.9pt;width:333pt;height:4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" filled="f" stroked="f">
              <v:textbox>
                <w:txbxContent>
                  <w:p w14:paraId="6B8B9FD3" w14:textId="77777777" w:rsidR="00C97A31" w:rsidRPr="00C97A31" w:rsidRDefault="00C97A31" w:rsidP="00C97A31">
                    <w:pPr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</w:pPr>
                    <w:r w:rsidRPr="00C97A31">
                      <w:rPr>
                        <w:rFonts w:ascii="Myriad Pro" w:hAnsi="Myriad Pro"/>
                        <w:b/>
                        <w:color w:val="2179D6"/>
                        <w:sz w:val="24"/>
                        <w:szCs w:val="24"/>
                      </w:rPr>
                      <w:t>Convenio</w:t>
                    </w:r>
                  </w:p>
                  <w:p w14:paraId="667F4980" w14:textId="77777777" w:rsidR="00C97A31" w:rsidRPr="00C97A31" w:rsidRDefault="00C97A31" w:rsidP="00C97A31">
                    <w:pPr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</w:pPr>
                    <w:r w:rsidRPr="00C97A31">
                      <w:rPr>
                        <w:rFonts w:ascii="Myriad Pro" w:hAnsi="Myriad Pro"/>
                        <w:color w:val="2179D6"/>
                        <w:sz w:val="24"/>
                        <w:szCs w:val="24"/>
                      </w:rPr>
                      <w:t>Comunidad intelisis</w:t>
                    </w:r>
                  </w:p>
                </w:txbxContent>
              </v:textbox>
            </v:shape>
          </w:pict>
        </mc:Fallback>
      </mc:AlternateContent>
    </w:r>
    <w:r w:rsidR="00C97A31">
      <w:rPr>
        <w:noProof/>
        <w:lang w:val="en-US"/>
      </w:rPr>
      <w:drawing>
        <wp:anchor distT="0" distB="0" distL="114300" distR="114300" simplePos="0" relativeHeight="251662336" behindDoc="1" locked="0" layoutInCell="1" allowOverlap="1" wp14:anchorId="571A440B" wp14:editId="25B143DF">
          <wp:simplePos x="0" y="0"/>
          <wp:positionH relativeFrom="column">
            <wp:posOffset>5486400</wp:posOffset>
          </wp:positionH>
          <wp:positionV relativeFrom="paragraph">
            <wp:posOffset>8004810</wp:posOffset>
          </wp:positionV>
          <wp:extent cx="884682" cy="1028700"/>
          <wp:effectExtent l="0" t="0" r="4445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g_mm_logo_az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682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00000002">
      <w:start w:val="1"/>
      <w:numFmt w:val="bullet"/>
      <w:lvlText w:val="%6."/>
      <w:lvlJc w:val="righ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000">
      <w:start w:val="1"/>
      <w:numFmt w:val="bullet"/>
      <w:lvlText w:val="%6."/>
      <w:lvlJc w:val="right"/>
    </w:lvl>
    <w:lvl w:ilvl="1" w:tplc="00000001">
      <w:start w:val="1"/>
      <w:numFmt w:val="bullet"/>
      <w:lvlText w:val="%6."/>
      <w:lvlJc w:val="righ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000B"/>
    <w:multiLevelType w:val="hybridMultilevel"/>
    <w:tmpl w:val="0000000B"/>
    <w:lvl w:ilvl="0" w:tplc="00000000">
      <w:start w:val="1"/>
      <w:numFmt w:val="bullet"/>
      <w:lvlText w:val="%6."/>
      <w:lvlJc w:val="righ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4DF08FC"/>
    <w:multiLevelType w:val="hybridMultilevel"/>
    <w:tmpl w:val="C64256D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FD048E"/>
    <w:multiLevelType w:val="hybridMultilevel"/>
    <w:tmpl w:val="E31E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DEB2F4D"/>
    <w:multiLevelType w:val="hybridMultilevel"/>
    <w:tmpl w:val="3662A29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E3F2E1D"/>
    <w:multiLevelType w:val="hybridMultilevel"/>
    <w:tmpl w:val="730C2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06C2A35"/>
    <w:multiLevelType w:val="hybridMultilevel"/>
    <w:tmpl w:val="149039AE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1D6EC8"/>
    <w:multiLevelType w:val="hybridMultilevel"/>
    <w:tmpl w:val="894A829C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576258"/>
    <w:multiLevelType w:val="hybridMultilevel"/>
    <w:tmpl w:val="F346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E6B77"/>
    <w:multiLevelType w:val="hybridMultilevel"/>
    <w:tmpl w:val="4F42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7772F7"/>
    <w:multiLevelType w:val="hybridMultilevel"/>
    <w:tmpl w:val="5D562E82"/>
    <w:lvl w:ilvl="0" w:tplc="B5AE758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752A0"/>
    <w:multiLevelType w:val="hybridMultilevel"/>
    <w:tmpl w:val="335CD6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377D51"/>
    <w:multiLevelType w:val="hybridMultilevel"/>
    <w:tmpl w:val="D2EA0B92"/>
    <w:lvl w:ilvl="0" w:tplc="6972C4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C83602"/>
    <w:multiLevelType w:val="hybridMultilevel"/>
    <w:tmpl w:val="4012574A"/>
    <w:lvl w:ilvl="0" w:tplc="146E2344">
      <w:start w:val="1"/>
      <w:numFmt w:val="bullet"/>
      <w:lvlText w:val=""/>
      <w:lvlJc w:val="left"/>
      <w:pPr>
        <w:ind w:left="626" w:hanging="26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6803B0"/>
    <w:multiLevelType w:val="hybridMultilevel"/>
    <w:tmpl w:val="59CE9F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5C1D05"/>
    <w:multiLevelType w:val="hybridMultilevel"/>
    <w:tmpl w:val="F294D2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CE0817"/>
    <w:multiLevelType w:val="hybridMultilevel"/>
    <w:tmpl w:val="F8E4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8"/>
  </w:num>
  <w:num w:numId="13">
    <w:abstractNumId w:val="24"/>
  </w:num>
  <w:num w:numId="14">
    <w:abstractNumId w:val="12"/>
  </w:num>
  <w:num w:numId="15">
    <w:abstractNumId w:val="22"/>
  </w:num>
  <w:num w:numId="16">
    <w:abstractNumId w:val="16"/>
  </w:num>
  <w:num w:numId="17">
    <w:abstractNumId w:val="13"/>
  </w:num>
  <w:num w:numId="18">
    <w:abstractNumId w:val="21"/>
  </w:num>
  <w:num w:numId="19">
    <w:abstractNumId w:val="17"/>
  </w:num>
  <w:num w:numId="20">
    <w:abstractNumId w:val="15"/>
  </w:num>
  <w:num w:numId="21">
    <w:abstractNumId w:val="19"/>
  </w:num>
  <w:num w:numId="22">
    <w:abstractNumId w:val="14"/>
  </w:num>
  <w:num w:numId="23">
    <w:abstractNumId w:val="11"/>
  </w:num>
  <w:num w:numId="24">
    <w:abstractNumId w:val="25"/>
  </w:num>
  <w:num w:numId="25">
    <w:abstractNumId w:val="20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E51"/>
    <w:rsid w:val="000210AF"/>
    <w:rsid w:val="001D5FFF"/>
    <w:rsid w:val="0020695E"/>
    <w:rsid w:val="00301C7A"/>
    <w:rsid w:val="00303E51"/>
    <w:rsid w:val="00354861"/>
    <w:rsid w:val="00411E38"/>
    <w:rsid w:val="00441DC6"/>
    <w:rsid w:val="005126FA"/>
    <w:rsid w:val="005A0F85"/>
    <w:rsid w:val="005D6E69"/>
    <w:rsid w:val="007A3B98"/>
    <w:rsid w:val="0087496E"/>
    <w:rsid w:val="008C1B46"/>
    <w:rsid w:val="00C565D0"/>
    <w:rsid w:val="00C9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17BD31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6FA"/>
    <w:rPr>
      <w:rFonts w:eastAsiaTheme="minorHAnsi"/>
      <w:sz w:val="22"/>
      <w:szCs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E51"/>
  </w:style>
  <w:style w:type="paragraph" w:styleId="Footer">
    <w:name w:val="footer"/>
    <w:basedOn w:val="Normal"/>
    <w:link w:val="FooterChar"/>
    <w:uiPriority w:val="99"/>
    <w:unhideWhenUsed/>
    <w:rsid w:val="00303E5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E51"/>
  </w:style>
  <w:style w:type="paragraph" w:styleId="BalloonText">
    <w:name w:val="Balloon Text"/>
    <w:basedOn w:val="Normal"/>
    <w:link w:val="BalloonTextChar"/>
    <w:uiPriority w:val="99"/>
    <w:semiHidden/>
    <w:unhideWhenUsed/>
    <w:rsid w:val="00303E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51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3B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695E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6FA"/>
    <w:rPr>
      <w:rFonts w:eastAsiaTheme="minorHAnsi"/>
      <w:b/>
      <w:bCs/>
      <w:i/>
      <w:iCs/>
      <w:color w:val="4F81BD" w:themeColor="accent1"/>
      <w:sz w:val="22"/>
      <w:szCs w:val="22"/>
      <w:lang w:val="es-MX"/>
    </w:rPr>
  </w:style>
  <w:style w:type="table" w:styleId="TableGrid">
    <w:name w:val="Table Grid"/>
    <w:basedOn w:val="TableNormal"/>
    <w:uiPriority w:val="59"/>
    <w:rsid w:val="005126FA"/>
    <w:rPr>
      <w:rFonts w:eastAsiaTheme="minorHAnsi"/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4" Type="http://schemas.microsoft.com/office/2007/relationships/stylesWithEffects" Target="stylesWithEffects.xml"/><Relationship Id="rId10" Type="http://schemas.openxmlformats.org/officeDocument/2006/relationships/fontTable" Target="fontTable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3" Type="http://schemas.openxmlformats.org/officeDocument/2006/relationships/styles" Target="styles.xml"/><Relationship Id="rId6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2EF736-3701-6B4D-A9C0-968127FA5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849</Characters>
  <Application>Microsoft Macintosh Word</Application>
  <DocSecurity>0</DocSecurity>
  <Lines>7</Lines>
  <Paragraphs>1</Paragraphs>
  <ScaleCrop>false</ScaleCrop>
  <Company>Intelisis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</dc:creator>
  <cp:keywords/>
  <dc:description/>
  <cp:lastModifiedBy>Design</cp:lastModifiedBy>
  <cp:revision>7</cp:revision>
  <cp:lastPrinted>2013-10-31T17:00:00Z</cp:lastPrinted>
  <dcterms:created xsi:type="dcterms:W3CDTF">2013-10-29T17:11:00Z</dcterms:created>
  <dcterms:modified xsi:type="dcterms:W3CDTF">2013-10-31T17:08:00Z</dcterms:modified>
</cp:coreProperties>
</file>