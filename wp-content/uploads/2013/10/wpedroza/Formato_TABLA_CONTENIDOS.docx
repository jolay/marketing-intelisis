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CD594" w14:textId="77777777" w:rsidR="00D6259D" w:rsidRPr="00D6259D" w:rsidRDefault="00D6259D" w:rsidP="00CE41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yriad Pro" w:hAnsi="Myriad Pro" w:cs="Lucida Sans"/>
          <w:bCs/>
          <w:color w:val="2179D6"/>
          <w:sz w:val="28"/>
          <w:szCs w:val="28"/>
        </w:rPr>
      </w:pPr>
    </w:p>
    <w:p w14:paraId="0E4A872E" w14:textId="77777777" w:rsidR="00D6259D" w:rsidRPr="00D6259D" w:rsidRDefault="00D6259D" w:rsidP="00CE41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yriad Pro" w:hAnsi="Myriad Pro" w:cs="Lucida Sans"/>
          <w:bCs/>
          <w:color w:val="2179D6"/>
          <w:sz w:val="28"/>
          <w:szCs w:val="28"/>
        </w:rPr>
      </w:pPr>
    </w:p>
    <w:p w14:paraId="5C309F4A" w14:textId="77777777" w:rsidR="00D6259D" w:rsidRPr="00D6259D" w:rsidRDefault="00D6259D" w:rsidP="00CE41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yriad Pro" w:hAnsi="Myriad Pro" w:cs="Lucida Sans"/>
          <w:bCs/>
          <w:color w:val="2179D6"/>
          <w:sz w:val="28"/>
          <w:szCs w:val="28"/>
        </w:rPr>
      </w:pPr>
    </w:p>
    <w:p w14:paraId="6B019B3F" w14:textId="77777777" w:rsidR="00D6259D" w:rsidRPr="00D6259D" w:rsidRDefault="00D6259D" w:rsidP="00CE41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yriad Pro" w:hAnsi="Myriad Pro" w:cs="Lucida Sans"/>
          <w:bCs/>
          <w:color w:val="2179D6"/>
          <w:sz w:val="28"/>
          <w:szCs w:val="28"/>
        </w:rPr>
      </w:pPr>
    </w:p>
    <w:p w14:paraId="37ADA0FF" w14:textId="77777777" w:rsidR="00D6259D" w:rsidRPr="00D6259D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  <w:sz w:val="28"/>
          <w:szCs w:val="28"/>
        </w:rPr>
      </w:pPr>
    </w:p>
    <w:p w14:paraId="68BD14E1" w14:textId="104D7DBF" w:rsidR="00CE4162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/>
          <w:bCs/>
          <w:color w:val="2179D6"/>
        </w:rPr>
      </w:pPr>
      <w:r w:rsidRPr="00191CB0">
        <w:rPr>
          <w:rFonts w:ascii="Myriad Pro" w:hAnsi="Myriad Pro" w:cs="Lucida Sans"/>
          <w:b/>
          <w:bCs/>
          <w:color w:val="2179D6"/>
        </w:rPr>
        <w:t>Bienvenida</w:t>
      </w:r>
    </w:p>
    <w:p w14:paraId="22A8BA87" w14:textId="0C51B085" w:rsidR="0087496E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i/>
          <w:color w:val="2179D6"/>
        </w:rPr>
      </w:pPr>
      <w:r w:rsidRPr="00191CB0">
        <w:rPr>
          <w:rFonts w:ascii="Myriad Pro" w:hAnsi="Myriad Pro" w:cs="Lucida Sans"/>
          <w:bCs/>
          <w:i/>
          <w:color w:val="2179D6"/>
        </w:rPr>
        <w:t>Comunidad Intelisis</w:t>
      </w:r>
    </w:p>
    <w:p w14:paraId="51DAE5F8" w14:textId="1973C80F" w:rsidR="00D6259D" w:rsidRPr="00191CB0" w:rsidRDefault="004B420F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  <w:r w:rsidRPr="00191CB0">
        <w:rPr>
          <w:rFonts w:ascii="Myriad Pro" w:hAnsi="Myriad Pro" w:cs="Lucida Sans"/>
          <w:bCs/>
          <w:noProof/>
          <w:color w:val="2179D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405B1" wp14:editId="7A3F540C">
                <wp:simplePos x="0" y="0"/>
                <wp:positionH relativeFrom="column">
                  <wp:posOffset>3314700</wp:posOffset>
                </wp:positionH>
                <wp:positionV relativeFrom="paragraph">
                  <wp:posOffset>106680</wp:posOffset>
                </wp:positionV>
                <wp:extent cx="25146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pt,8.4pt" to="459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" strokecolor="#7f7f7f [1612]"/>
            </w:pict>
          </mc:Fallback>
        </mc:AlternateContent>
      </w:r>
    </w:p>
    <w:p w14:paraId="30D2BD9F" w14:textId="77777777" w:rsidR="00191CB0" w:rsidRDefault="00191CB0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1FC1381B" w14:textId="77777777" w:rsidR="00191CB0" w:rsidRPr="00191CB0" w:rsidRDefault="00191CB0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59F82014" w14:textId="77777777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346F820F" w14:textId="77777777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/>
          <w:bCs/>
          <w:color w:val="2179D6"/>
        </w:rPr>
      </w:pPr>
      <w:r w:rsidRPr="00191CB0">
        <w:rPr>
          <w:rFonts w:ascii="Myriad Pro" w:hAnsi="Myriad Pro" w:cs="Lucida Sans"/>
          <w:b/>
          <w:bCs/>
          <w:color w:val="2179D6"/>
        </w:rPr>
        <w:t>Invitación</w:t>
      </w:r>
    </w:p>
    <w:p w14:paraId="34DD4F05" w14:textId="3D195EF9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  <w:r w:rsidRPr="00191CB0">
        <w:rPr>
          <w:rFonts w:ascii="Myriad Pro" w:hAnsi="Myriad Pro" w:cs="Lucida Sans"/>
          <w:bCs/>
          <w:color w:val="2179D6"/>
        </w:rPr>
        <w:t>Generación de Convenio</w:t>
      </w:r>
    </w:p>
    <w:p w14:paraId="279F19C0" w14:textId="7420B67C" w:rsidR="00D6259D" w:rsidRPr="00191CB0" w:rsidRDefault="004B420F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  <w:r w:rsidRPr="00191CB0">
        <w:rPr>
          <w:rFonts w:ascii="Myriad Pro" w:hAnsi="Myriad Pro" w:cs="Lucida Sans"/>
          <w:bCs/>
          <w:noProof/>
          <w:color w:val="2179D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9CADB" wp14:editId="36D5D4B4">
                <wp:simplePos x="0" y="0"/>
                <wp:positionH relativeFrom="column">
                  <wp:posOffset>3314700</wp:posOffset>
                </wp:positionH>
                <wp:positionV relativeFrom="paragraph">
                  <wp:posOffset>68580</wp:posOffset>
                </wp:positionV>
                <wp:extent cx="2514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pt,5.4pt" to="459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" strokecolor="#7f7f7f"/>
            </w:pict>
          </mc:Fallback>
        </mc:AlternateContent>
      </w:r>
    </w:p>
    <w:p w14:paraId="2991D07D" w14:textId="77777777" w:rsidR="00D6259D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52923841" w14:textId="77777777" w:rsidR="00191CB0" w:rsidRDefault="00191CB0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4E84E44A" w14:textId="77777777" w:rsidR="00191CB0" w:rsidRPr="00191CB0" w:rsidRDefault="00191CB0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5E33626C" w14:textId="751A4057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/>
          <w:bCs/>
          <w:color w:val="2179D6"/>
        </w:rPr>
      </w:pPr>
      <w:r w:rsidRPr="00191CB0">
        <w:rPr>
          <w:rFonts w:ascii="Myriad Pro" w:hAnsi="Myriad Pro" w:cs="Lucida Sans"/>
          <w:b/>
          <w:bCs/>
          <w:color w:val="2179D6"/>
        </w:rPr>
        <w:t>Convenio</w:t>
      </w:r>
    </w:p>
    <w:p w14:paraId="7453C47D" w14:textId="49E84DC6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i/>
          <w:color w:val="2179D6"/>
        </w:rPr>
      </w:pPr>
      <w:r w:rsidRPr="00191CB0">
        <w:rPr>
          <w:rFonts w:ascii="Myriad Pro" w:hAnsi="Myriad Pro" w:cs="Lucida Sans"/>
          <w:bCs/>
          <w:i/>
          <w:color w:val="2179D6"/>
        </w:rPr>
        <w:t>Comunidad Intelisis</w:t>
      </w:r>
    </w:p>
    <w:p w14:paraId="0A426F4D" w14:textId="6E9CF860" w:rsidR="00D6259D" w:rsidRDefault="006E6712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  <w:r w:rsidRPr="00191CB0">
        <w:rPr>
          <w:rFonts w:ascii="Myriad Pro" w:hAnsi="Myriad Pro" w:cs="Lucida Sans"/>
          <w:bCs/>
          <w:noProof/>
          <w:color w:val="2179D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A026" wp14:editId="444DDDB5">
                <wp:simplePos x="0" y="0"/>
                <wp:positionH relativeFrom="column">
                  <wp:posOffset>3314700</wp:posOffset>
                </wp:positionH>
                <wp:positionV relativeFrom="paragraph">
                  <wp:posOffset>30480</wp:posOffset>
                </wp:positionV>
                <wp:extent cx="2514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pt,2.4pt" to="459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" strokecolor="#7f7f7f"/>
            </w:pict>
          </mc:Fallback>
        </mc:AlternateContent>
      </w:r>
    </w:p>
    <w:p w14:paraId="5B36BA15" w14:textId="77777777" w:rsidR="00191CB0" w:rsidRDefault="00191CB0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5D8D913E" w14:textId="77777777" w:rsidR="00191CB0" w:rsidRPr="00191CB0" w:rsidRDefault="00191CB0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31B4A0A2" w14:textId="527110F2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3B75368D" w14:textId="42A13051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/>
          <w:bCs/>
          <w:color w:val="2179D6"/>
        </w:rPr>
      </w:pPr>
      <w:r w:rsidRPr="00191CB0">
        <w:rPr>
          <w:rFonts w:ascii="Myriad Pro" w:hAnsi="Myriad Pro" w:cs="Lucida Sans"/>
          <w:b/>
          <w:bCs/>
          <w:color w:val="2179D6"/>
        </w:rPr>
        <w:t>Invitación</w:t>
      </w:r>
    </w:p>
    <w:p w14:paraId="1ABA91B9" w14:textId="3D1CF27F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i/>
          <w:color w:val="2179D6"/>
        </w:rPr>
      </w:pPr>
      <w:r w:rsidRPr="00191CB0">
        <w:rPr>
          <w:rFonts w:ascii="Myriad Pro" w:hAnsi="Myriad Pro" w:cs="Lucida Sans"/>
          <w:bCs/>
          <w:color w:val="2179D6"/>
        </w:rPr>
        <w:t xml:space="preserve">Sé un </w:t>
      </w:r>
      <w:r w:rsidRPr="00191CB0">
        <w:rPr>
          <w:rFonts w:ascii="Myriad Pro" w:hAnsi="Myriad Pro" w:cs="Lucida Sans"/>
          <w:bCs/>
          <w:i/>
          <w:color w:val="2179D6"/>
        </w:rPr>
        <w:t>Caso de Éxito</w:t>
      </w:r>
    </w:p>
    <w:p w14:paraId="79834183" w14:textId="3D669060" w:rsidR="00D6259D" w:rsidRPr="00191CB0" w:rsidRDefault="006E6712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  <w:r w:rsidRPr="00191CB0">
        <w:rPr>
          <w:rFonts w:ascii="Myriad Pro" w:hAnsi="Myriad Pro" w:cs="Lucida Sans"/>
          <w:bCs/>
          <w:noProof/>
          <w:color w:val="2179D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7477A" wp14:editId="000765B7">
                <wp:simplePos x="0" y="0"/>
                <wp:positionH relativeFrom="column">
                  <wp:posOffset>3314700</wp:posOffset>
                </wp:positionH>
                <wp:positionV relativeFrom="paragraph">
                  <wp:posOffset>76200</wp:posOffset>
                </wp:positionV>
                <wp:extent cx="2514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pt,6pt" to="459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" strokecolor="#7f7f7f"/>
            </w:pict>
          </mc:Fallback>
        </mc:AlternateContent>
      </w:r>
    </w:p>
    <w:p w14:paraId="1B09DAA8" w14:textId="77777777" w:rsidR="00191CB0" w:rsidRDefault="00191CB0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64161E6B" w14:textId="77777777" w:rsidR="00191CB0" w:rsidRPr="00191CB0" w:rsidRDefault="00191CB0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4860050B" w14:textId="6F1D8AEF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09B04449" w14:textId="43166355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/>
          <w:bCs/>
          <w:color w:val="2179D6"/>
        </w:rPr>
      </w:pPr>
      <w:r w:rsidRPr="00191CB0">
        <w:rPr>
          <w:rFonts w:ascii="Myriad Pro" w:hAnsi="Myriad Pro" w:cs="Lucida Sans"/>
          <w:b/>
          <w:bCs/>
          <w:color w:val="2179D6"/>
        </w:rPr>
        <w:t>Aprobación</w:t>
      </w:r>
    </w:p>
    <w:p w14:paraId="4A38681B" w14:textId="2A5006F8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i/>
          <w:color w:val="2179D6"/>
        </w:rPr>
      </w:pPr>
      <w:r w:rsidRPr="00191CB0">
        <w:rPr>
          <w:rFonts w:ascii="Myriad Pro" w:hAnsi="Myriad Pro" w:cs="Lucida Sans"/>
          <w:bCs/>
          <w:i/>
          <w:color w:val="2179D6"/>
        </w:rPr>
        <w:t>Casos de Éxito</w:t>
      </w:r>
    </w:p>
    <w:p w14:paraId="6C94FA37" w14:textId="67D8CEA9" w:rsidR="00D6259D" w:rsidRPr="00191CB0" w:rsidRDefault="004B420F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  <w:r w:rsidRPr="00191CB0">
        <w:rPr>
          <w:rFonts w:ascii="Myriad Pro" w:hAnsi="Myriad Pro" w:cs="Lucida Sans"/>
          <w:bCs/>
          <w:noProof/>
          <w:color w:val="2179D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8122C" wp14:editId="376F43A9">
                <wp:simplePos x="0" y="0"/>
                <wp:positionH relativeFrom="column">
                  <wp:posOffset>3314700</wp:posOffset>
                </wp:positionH>
                <wp:positionV relativeFrom="paragraph">
                  <wp:posOffset>68580</wp:posOffset>
                </wp:positionV>
                <wp:extent cx="25146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pt,5.4pt" to="459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" strokecolor="#7f7f7f"/>
            </w:pict>
          </mc:Fallback>
        </mc:AlternateContent>
      </w:r>
    </w:p>
    <w:p w14:paraId="5B281CA7" w14:textId="77777777" w:rsidR="00D6259D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0D8CD390" w14:textId="77777777" w:rsidR="00191CB0" w:rsidRPr="00191CB0" w:rsidRDefault="00191CB0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2CE0143A" w14:textId="77777777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</w:p>
    <w:p w14:paraId="384CF3AF" w14:textId="220D279B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/>
          <w:bCs/>
          <w:color w:val="2179D6"/>
        </w:rPr>
      </w:pPr>
      <w:r w:rsidRPr="00191CB0">
        <w:rPr>
          <w:rFonts w:ascii="Myriad Pro" w:hAnsi="Myriad Pro" w:cs="Lucida Sans"/>
          <w:b/>
          <w:bCs/>
          <w:color w:val="2179D6"/>
        </w:rPr>
        <w:t>Autorización</w:t>
      </w:r>
    </w:p>
    <w:p w14:paraId="7B2D4F05" w14:textId="76B893DB" w:rsidR="00D6259D" w:rsidRPr="00191CB0" w:rsidRDefault="00D6259D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  <w:r w:rsidRPr="00191CB0">
        <w:rPr>
          <w:rFonts w:ascii="Myriad Pro" w:hAnsi="Myriad Pro" w:cs="Lucida Sans"/>
          <w:bCs/>
          <w:color w:val="2179D6"/>
        </w:rPr>
        <w:t>Uso de Referencias Comerciales</w:t>
      </w:r>
    </w:p>
    <w:p w14:paraId="70FEA780" w14:textId="2B7DFD94" w:rsidR="00D6259D" w:rsidRPr="00191CB0" w:rsidRDefault="004B420F" w:rsidP="001507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1136" w:firstLine="5670"/>
        <w:contextualSpacing/>
        <w:rPr>
          <w:rFonts w:ascii="Myriad Pro" w:hAnsi="Myriad Pro" w:cs="Lucida Sans"/>
          <w:bCs/>
          <w:color w:val="2179D6"/>
        </w:rPr>
      </w:pPr>
      <w:r w:rsidRPr="00191CB0">
        <w:rPr>
          <w:rFonts w:ascii="Myriad Pro" w:hAnsi="Myriad Pro" w:cs="Lucida Sans"/>
          <w:bCs/>
          <w:noProof/>
          <w:color w:val="2179D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BE7E8" wp14:editId="6F9C4AB8">
                <wp:simplePos x="0" y="0"/>
                <wp:positionH relativeFrom="column">
                  <wp:posOffset>3314700</wp:posOffset>
                </wp:positionH>
                <wp:positionV relativeFrom="paragraph">
                  <wp:posOffset>53340</wp:posOffset>
                </wp:positionV>
                <wp:extent cx="25146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F7F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pt,4.2pt" to="459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" strokecolor="#7f7f7f"/>
            </w:pict>
          </mc:Fallback>
        </mc:AlternateContent>
      </w:r>
      <w:bookmarkStart w:id="0" w:name="_GoBack"/>
      <w:bookmarkEnd w:id="0"/>
    </w:p>
    <w:sectPr w:rsidR="00D6259D" w:rsidRPr="00191CB0" w:rsidSect="00BD1E3C">
      <w:headerReference w:type="default" r:id="rId9"/>
      <w:footerReference w:type="default" r:id="rId10"/>
      <w:pgSz w:w="12240" w:h="15840"/>
      <w:pgMar w:top="2694" w:right="2886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22CB3" w14:textId="77777777" w:rsidR="001507C1" w:rsidRDefault="001507C1" w:rsidP="00303E51">
      <w:r>
        <w:separator/>
      </w:r>
    </w:p>
  </w:endnote>
  <w:endnote w:type="continuationSeparator" w:id="0">
    <w:p w14:paraId="6EC3C109" w14:textId="77777777" w:rsidR="001507C1" w:rsidRDefault="001507C1" w:rsidP="0030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32F92" w14:textId="3D0519B3" w:rsidR="001507C1" w:rsidRDefault="001507C1">
    <w:pPr>
      <w:pStyle w:val="Foot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73E9DE9" wp14:editId="76CC5A71">
          <wp:simplePos x="0" y="0"/>
          <wp:positionH relativeFrom="column">
            <wp:posOffset>-228600</wp:posOffset>
          </wp:positionH>
          <wp:positionV relativeFrom="paragraph">
            <wp:posOffset>-975995</wp:posOffset>
          </wp:positionV>
          <wp:extent cx="884682" cy="102870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mm_logo_a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682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88E02" w14:textId="77777777" w:rsidR="001507C1" w:rsidRDefault="001507C1" w:rsidP="00303E51">
      <w:r>
        <w:separator/>
      </w:r>
    </w:p>
  </w:footnote>
  <w:footnote w:type="continuationSeparator" w:id="0">
    <w:p w14:paraId="57211A9E" w14:textId="77777777" w:rsidR="001507C1" w:rsidRDefault="001507C1" w:rsidP="00303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263AF" w14:textId="580526F8" w:rsidR="001507C1" w:rsidRDefault="00220A3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F24D29" wp14:editId="2B6DD4EE">
              <wp:simplePos x="0" y="0"/>
              <wp:positionH relativeFrom="column">
                <wp:posOffset>3543300</wp:posOffset>
              </wp:positionH>
              <wp:positionV relativeFrom="paragraph">
                <wp:posOffset>461010</wp:posOffset>
              </wp:positionV>
              <wp:extent cx="3314700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7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4877F" w14:textId="6480E55D" w:rsidR="001507C1" w:rsidRPr="005046AE" w:rsidRDefault="001507C1" w:rsidP="00BD1E3C">
                          <w:pPr>
                            <w:rPr>
                              <w:rFonts w:ascii="Myriad Pro" w:hAnsi="Myriad Pro"/>
                              <w:b/>
                              <w:color w:val="2179D6"/>
                            </w:rPr>
                          </w:pPr>
                          <w:r>
                            <w:rPr>
                              <w:rFonts w:ascii="Myriad Pro" w:hAnsi="Myriad Pro"/>
                              <w:b/>
                              <w:color w:val="2179D6"/>
                            </w:rPr>
                            <w:t>Contenido</w:t>
                          </w:r>
                        </w:p>
                        <w:p w14:paraId="2114520C" w14:textId="5CCF28B7" w:rsidR="001507C1" w:rsidRPr="005046AE" w:rsidRDefault="001507C1" w:rsidP="00BD1E3C">
                          <w:pPr>
                            <w:rPr>
                              <w:rFonts w:ascii="Myriad Pro" w:hAnsi="Myriad Pro"/>
                              <w:color w:val="2179D6"/>
                            </w:rPr>
                          </w:pPr>
                          <w:r>
                            <w:rPr>
                              <w:rFonts w:ascii="Myriad Pro" w:hAnsi="Myriad Pro"/>
                              <w:color w:val="2179D6"/>
                            </w:rPr>
                            <w:t>Kit de Comunidad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279pt;margin-top:36.3pt;width:261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" filled="f" stroked="f">
              <v:textbox>
                <w:txbxContent>
                  <w:p w14:paraId="3634877F" w14:textId="6480E55D" w:rsidR="001507C1" w:rsidRPr="005046AE" w:rsidRDefault="001507C1" w:rsidP="00BD1E3C">
                    <w:pPr>
                      <w:rPr>
                        <w:rFonts w:ascii="Myriad Pro" w:hAnsi="Myriad Pro"/>
                        <w:b/>
                        <w:color w:val="2179D6"/>
                      </w:rPr>
                    </w:pPr>
                    <w:r>
                      <w:rPr>
                        <w:rFonts w:ascii="Myriad Pro" w:hAnsi="Myriad Pro"/>
                        <w:b/>
                        <w:color w:val="2179D6"/>
                      </w:rPr>
                      <w:t>Contenido</w:t>
                    </w:r>
                  </w:p>
                  <w:p w14:paraId="2114520C" w14:textId="5CCF28B7" w:rsidR="001507C1" w:rsidRPr="005046AE" w:rsidRDefault="001507C1" w:rsidP="00BD1E3C">
                    <w:pPr>
                      <w:rPr>
                        <w:rFonts w:ascii="Myriad Pro" w:hAnsi="Myriad Pro"/>
                        <w:color w:val="2179D6"/>
                      </w:rPr>
                    </w:pPr>
                    <w:r>
                      <w:rPr>
                        <w:rFonts w:ascii="Myriad Pro" w:hAnsi="Myriad Pro"/>
                        <w:color w:val="2179D6"/>
                      </w:rPr>
                      <w:t>Kit de Comunidad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0505C68B" wp14:editId="58B4CEC9">
          <wp:simplePos x="0" y="0"/>
          <wp:positionH relativeFrom="column">
            <wp:posOffset>-914400</wp:posOffset>
          </wp:positionH>
          <wp:positionV relativeFrom="paragraph">
            <wp:posOffset>-453390</wp:posOffset>
          </wp:positionV>
          <wp:extent cx="2986014" cy="4114800"/>
          <wp:effectExtent l="0" t="0" r="1143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colores_inverti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6014" cy="41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4DF08FC"/>
    <w:multiLevelType w:val="hybridMultilevel"/>
    <w:tmpl w:val="C64256D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FD048E"/>
    <w:multiLevelType w:val="hybridMultilevel"/>
    <w:tmpl w:val="E31E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EB2F4D"/>
    <w:multiLevelType w:val="hybridMultilevel"/>
    <w:tmpl w:val="3662A29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3F2E1D"/>
    <w:multiLevelType w:val="hybridMultilevel"/>
    <w:tmpl w:val="730C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C2A35"/>
    <w:multiLevelType w:val="hybridMultilevel"/>
    <w:tmpl w:val="149039A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1D6EC8"/>
    <w:multiLevelType w:val="hybridMultilevel"/>
    <w:tmpl w:val="894A829C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76258"/>
    <w:multiLevelType w:val="hybridMultilevel"/>
    <w:tmpl w:val="F346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E6B77"/>
    <w:multiLevelType w:val="hybridMultilevel"/>
    <w:tmpl w:val="4F42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772F7"/>
    <w:multiLevelType w:val="hybridMultilevel"/>
    <w:tmpl w:val="5D562E8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77D51"/>
    <w:multiLevelType w:val="hybridMultilevel"/>
    <w:tmpl w:val="D2EA0B92"/>
    <w:lvl w:ilvl="0" w:tplc="6972C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83602"/>
    <w:multiLevelType w:val="hybridMultilevel"/>
    <w:tmpl w:val="4012574A"/>
    <w:lvl w:ilvl="0" w:tplc="146E2344">
      <w:start w:val="1"/>
      <w:numFmt w:val="bullet"/>
      <w:lvlText w:val=""/>
      <w:lvlJc w:val="left"/>
      <w:pPr>
        <w:ind w:left="626" w:hanging="26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5C1D05"/>
    <w:multiLevelType w:val="hybridMultilevel"/>
    <w:tmpl w:val="F294D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CE0817"/>
    <w:multiLevelType w:val="hybridMultilevel"/>
    <w:tmpl w:val="F8E4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8"/>
  </w:num>
  <w:num w:numId="13">
    <w:abstractNumId w:val="22"/>
  </w:num>
  <w:num w:numId="14">
    <w:abstractNumId w:val="12"/>
  </w:num>
  <w:num w:numId="15">
    <w:abstractNumId w:val="21"/>
  </w:num>
  <w:num w:numId="16">
    <w:abstractNumId w:val="16"/>
  </w:num>
  <w:num w:numId="17">
    <w:abstractNumId w:val="13"/>
  </w:num>
  <w:num w:numId="18">
    <w:abstractNumId w:val="20"/>
  </w:num>
  <w:num w:numId="19">
    <w:abstractNumId w:val="17"/>
  </w:num>
  <w:num w:numId="20">
    <w:abstractNumId w:val="15"/>
  </w:num>
  <w:num w:numId="21">
    <w:abstractNumId w:val="19"/>
  </w:num>
  <w:num w:numId="22">
    <w:abstractNumId w:val="14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51"/>
    <w:rsid w:val="000210AF"/>
    <w:rsid w:val="001507C1"/>
    <w:rsid w:val="00191CB0"/>
    <w:rsid w:val="0020695E"/>
    <w:rsid w:val="00220A30"/>
    <w:rsid w:val="002710B9"/>
    <w:rsid w:val="002C7339"/>
    <w:rsid w:val="00303E51"/>
    <w:rsid w:val="00354861"/>
    <w:rsid w:val="00407BFD"/>
    <w:rsid w:val="00493FA0"/>
    <w:rsid w:val="004B420F"/>
    <w:rsid w:val="005046AE"/>
    <w:rsid w:val="005D6E69"/>
    <w:rsid w:val="006E6712"/>
    <w:rsid w:val="007A3B98"/>
    <w:rsid w:val="007D0E46"/>
    <w:rsid w:val="0087496E"/>
    <w:rsid w:val="00BD1E3C"/>
    <w:rsid w:val="00C565D0"/>
    <w:rsid w:val="00CE4162"/>
    <w:rsid w:val="00D6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17BD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4" Type="http://schemas.microsoft.com/office/2007/relationships/stylesWithEffects" Target="stylesWithEffects.xml"/><Relationship Id="rId10" Type="http://schemas.openxmlformats.org/officeDocument/2006/relationships/footer" Target="footer1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41F006-A778-2244-99FC-B034D0BB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</Words>
  <Characters>194</Characters>
  <Application>Microsoft Macintosh Word</Application>
  <DocSecurity>0</DocSecurity>
  <Lines>1</Lines>
  <Paragraphs>1</Paragraphs>
  <ScaleCrop>false</ScaleCrop>
  <Company>Intelisis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7</cp:revision>
  <cp:lastPrinted>2013-10-31T17:28:00Z</cp:lastPrinted>
  <dcterms:created xsi:type="dcterms:W3CDTF">2013-10-31T17:18:00Z</dcterms:created>
  <dcterms:modified xsi:type="dcterms:W3CDTF">2013-10-31T19:03:00Z</dcterms:modified>
</cp:coreProperties>
</file>